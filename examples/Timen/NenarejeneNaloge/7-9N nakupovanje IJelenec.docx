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FD92" w14:textId="64A1A6CC" w:rsidR="00A457B1" w:rsidRPr="002B5479" w:rsidRDefault="00A457B1" w:rsidP="00A457B1">
      <w:pPr>
        <w:rPr>
          <w:lang w:val="sl-SI"/>
        </w:rPr>
      </w:pPr>
    </w:p>
    <w:p w14:paraId="034E20A2" w14:textId="2EFA3780" w:rsidR="00A457B1" w:rsidRPr="002B5479" w:rsidRDefault="00A457B1" w:rsidP="00A457B1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lang w:val="sl-SI"/>
        </w:rPr>
      </w:pPr>
      <w:r w:rsidRPr="002B5479">
        <w:rPr>
          <w:rFonts w:ascii="Calibri" w:hAnsi="Calibri" w:cs="Calibri"/>
          <w:b/>
          <w:bCs/>
          <w:color w:val="000000"/>
          <w:sz w:val="28"/>
          <w:szCs w:val="28"/>
          <w:lang w:val="sl-SI"/>
        </w:rPr>
        <w:t>Naslov naloge</w:t>
      </w:r>
      <w:r w:rsidRPr="002B5479">
        <w:rPr>
          <w:rFonts w:ascii="Calibri" w:hAnsi="Calibri" w:cs="Calibri"/>
          <w:b/>
          <w:bCs/>
          <w:color w:val="000000"/>
          <w:sz w:val="22"/>
          <w:szCs w:val="22"/>
          <w:lang w:val="sl-SI"/>
        </w:rPr>
        <w:t xml:space="preserve">: </w:t>
      </w:r>
      <w:r w:rsidR="00DA144A">
        <w:rPr>
          <w:rFonts w:ascii="Calibri" w:hAnsi="Calibri" w:cs="Calibri"/>
          <w:b/>
          <w:bCs/>
          <w:color w:val="000000"/>
          <w:sz w:val="22"/>
          <w:szCs w:val="22"/>
          <w:lang w:val="sl-SI"/>
        </w:rPr>
        <w:t>Nakupovanje</w:t>
      </w:r>
    </w:p>
    <w:p w14:paraId="6746A737" w14:textId="58B4D13B" w:rsidR="00A457B1" w:rsidRPr="002B5479" w:rsidRDefault="00A457B1" w:rsidP="00A457B1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lang w:val="sl-SI"/>
        </w:rPr>
      </w:pPr>
      <w:r w:rsidRPr="002B5479">
        <w:rPr>
          <w:rFonts w:ascii="Calibri" w:hAnsi="Calibri" w:cs="Calibri"/>
          <w:b/>
          <w:bCs/>
          <w:color w:val="000000"/>
          <w:sz w:val="22"/>
          <w:szCs w:val="22"/>
          <w:lang w:val="sl-SI"/>
        </w:rPr>
        <w:t xml:space="preserve">Zasnovana na </w:t>
      </w:r>
      <w:r w:rsidRPr="002B5479">
        <w:rPr>
          <w:rFonts w:ascii="Calibri" w:hAnsi="Calibri" w:cs="Calibri"/>
          <w:color w:val="000000"/>
          <w:sz w:val="22"/>
          <w:szCs w:val="22"/>
          <w:lang w:val="sl-SI"/>
        </w:rPr>
        <w:t xml:space="preserve">(če obstaja, URL naloge, na kateri temelji): </w:t>
      </w:r>
      <w:hyperlink r:id="rId5" w:history="1">
        <w:r w:rsidR="00231D99" w:rsidRPr="00231D99">
          <w:rPr>
            <w:rStyle w:val="Hyperlink"/>
            <w:rFonts w:ascii="Calibri" w:hAnsi="Calibri" w:cs="Calibri"/>
            <w:sz w:val="22"/>
            <w:szCs w:val="22"/>
            <w:lang w:val="sl-SI"/>
          </w:rPr>
          <w:t>link</w:t>
        </w:r>
      </w:hyperlink>
    </w:p>
    <w:p w14:paraId="6C2EF906" w14:textId="77777777" w:rsidR="00A457B1" w:rsidRPr="002B5479" w:rsidRDefault="00A457B1" w:rsidP="00A457B1"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Predlagatelj</w:t>
      </w: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(ime, priimek, e-pošta): </w:t>
      </w:r>
    </w:p>
    <w:p w14:paraId="61143A69" w14:textId="77777777" w:rsidR="00A457B1" w:rsidRPr="002B5479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16"/>
          <w:szCs w:val="16"/>
          <w:u w:val="single"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Ines Jelenec, ij4536@student.uni-lj.si</w:t>
      </w:r>
    </w:p>
    <w:p w14:paraId="6011C940" w14:textId="2C4A0E4D" w:rsidR="00A457B1" w:rsidRPr="002B5479" w:rsidRDefault="00A457B1" w:rsidP="00A457B1"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Ilustracija  naloge</w:t>
      </w:r>
    </w:p>
    <w:p w14:paraId="79502E18" w14:textId="175B58F2" w:rsidR="002B5479" w:rsidRDefault="002B5479" w:rsidP="002B547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Test 1:</w:t>
      </w:r>
    </w:p>
    <w:p w14:paraId="79E3DE47" w14:textId="289463F5" w:rsidR="002B5479" w:rsidRPr="00330822" w:rsidRDefault="00330822" w:rsidP="00330822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Vhod</w:t>
      </w: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  <w:t>Izhod</w:t>
      </w:r>
    </w:p>
    <w:p w14:paraId="224353AB" w14:textId="36FC3C7B" w:rsidR="00330822" w:rsidRDefault="00330822" w:rsidP="00330822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330822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Jogurt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, k</w:t>
      </w:r>
      <w:r w:rsidRPr="00330822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rompir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, j</w:t>
      </w:r>
      <w:r w:rsidRPr="00330822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abolka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, s</w:t>
      </w:r>
      <w:r w:rsidRPr="00330822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ladoled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  <w:t xml:space="preserve">9 </w:t>
      </w: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€</w:t>
      </w:r>
    </w:p>
    <w:p w14:paraId="68098E67" w14:textId="0E12B527" w:rsidR="00330822" w:rsidRPr="00330822" w:rsidRDefault="00330822" w:rsidP="00330822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Znesek v sredo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  <w:t xml:space="preserve">9 </w:t>
      </w: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€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</w:p>
    <w:p w14:paraId="134E3E5C" w14:textId="5F44DE97" w:rsidR="002B5479" w:rsidRDefault="002B5479" w:rsidP="002B547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Test 2:</w:t>
      </w:r>
    </w:p>
    <w:p w14:paraId="701C342C" w14:textId="794F6C13" w:rsidR="001B6169" w:rsidRDefault="001B6169" w:rsidP="002B547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Vhod</w:t>
      </w: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  <w:t>Izhod</w:t>
      </w:r>
    </w:p>
    <w:p w14:paraId="5B687A61" w14:textId="65BE8278" w:rsidR="00330822" w:rsidRDefault="00330822" w:rsidP="00330822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330822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Jogurt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, k</w:t>
      </w:r>
      <w:r w:rsidRPr="00330822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rompir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, j</w:t>
      </w:r>
      <w:r w:rsidRPr="00330822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abolka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4,5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</w:t>
      </w: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€</w:t>
      </w:r>
    </w:p>
    <w:p w14:paraId="191115BA" w14:textId="41EA9437" w:rsidR="00330822" w:rsidRDefault="00330822" w:rsidP="00330822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Znesek v sredo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3,3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</w:t>
      </w: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€</w:t>
      </w:r>
    </w:p>
    <w:p w14:paraId="471EF956" w14:textId="77777777" w:rsidR="002B5479" w:rsidRDefault="002B547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</w:p>
    <w:p w14:paraId="45CA5F44" w14:textId="6E65305B" w:rsidR="00A457B1" w:rsidRPr="002B5479" w:rsidRDefault="002B5479" w:rsidP="002B547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Test 3:</w:t>
      </w:r>
      <w:r w:rsidR="00A457B1" w:rsidRPr="002B547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 xml:space="preserve">                           </w:t>
      </w:r>
    </w:p>
    <w:p w14:paraId="09EA0716" w14:textId="23B1827F" w:rsidR="001B6169" w:rsidRDefault="001B6169" w:rsidP="001B616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330822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Jogurt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, k</w:t>
      </w:r>
      <w:r w:rsidRPr="00330822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rompir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, j</w:t>
      </w:r>
      <w:r w:rsidRPr="00330822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abolka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, sladoled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  <w:t xml:space="preserve">9 </w:t>
      </w: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€</w:t>
      </w:r>
    </w:p>
    <w:p w14:paraId="721E7EA0" w14:textId="22BD59D8" w:rsidR="001B6169" w:rsidRDefault="001B6169" w:rsidP="001B616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Znesek v ponedeljek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  <w:t xml:space="preserve">7,7 </w:t>
      </w: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€</w:t>
      </w:r>
    </w:p>
    <w:p w14:paraId="7FB593D5" w14:textId="77777777" w:rsidR="00A457B1" w:rsidRPr="002B5479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</w:p>
    <w:p w14:paraId="73F5544D" w14:textId="77777777" w:rsidR="00A457B1" w:rsidRPr="002B5479" w:rsidRDefault="00A457B1" w:rsidP="00A457B1"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Besedilo</w:t>
      </w: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</w:t>
      </w:r>
    </w:p>
    <w:p w14:paraId="5BFF3AD6" w14:textId="77777777" w:rsidR="007E7CBF" w:rsidRDefault="00A457B1" w:rsidP="007E7CBF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Pišek je</w:t>
      </w:r>
      <w:r w:rsid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odšel v trgovino</w:t>
      </w: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. Ustvari program, ki mu bo pomagal izračun</w:t>
      </w:r>
      <w:r w:rsid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ati</w:t>
      </w: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, koliko </w:t>
      </w:r>
      <w:r w:rsid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mora plačati za nakup. </w:t>
      </w: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Pri tem upoštevaj da:</w:t>
      </w:r>
    </w:p>
    <w:p w14:paraId="64589051" w14:textId="77777777" w:rsidR="007E7CBF" w:rsidRDefault="007E7CBF" w:rsidP="007E7CB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jogurt stane </w:t>
      </w:r>
      <w:r w:rsidR="00A457B1"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1,</w:t>
      </w: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2</w:t>
      </w:r>
      <w:r w:rsidR="00A457B1"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€ </w:t>
      </w:r>
    </w:p>
    <w:p w14:paraId="45E52C1D" w14:textId="77777777" w:rsidR="007E7CBF" w:rsidRDefault="007E7CBF" w:rsidP="007E7CB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krompir stane</w:t>
      </w:r>
      <w:r w:rsidR="00A457B1"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1,</w:t>
      </w: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8</w:t>
      </w:r>
      <w:r w:rsidR="00A457B1"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</w:t>
      </w:r>
    </w:p>
    <w:p w14:paraId="65FDD5DA" w14:textId="77777777" w:rsidR="007E7CBF" w:rsidRDefault="007E7CBF" w:rsidP="007E7CB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jabolka stanejo 1,5</w:t>
      </w:r>
      <w:r w:rsidR="00A457B1"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€</w:t>
      </w: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</w:t>
      </w:r>
    </w:p>
    <w:p w14:paraId="5E711DE3" w14:textId="03DA3A5E" w:rsidR="002B5479" w:rsidRPr="007E7CBF" w:rsidRDefault="002B5479" w:rsidP="007E7CB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s</w:t>
      </w:r>
      <w:r w:rsidR="007E7CBF"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ladoled stane</w:t>
      </w: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</w:t>
      </w:r>
      <w:r w:rsidR="007E7CBF"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4,5</w:t>
      </w: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€</w:t>
      </w:r>
    </w:p>
    <w:p w14:paraId="33FAF6C3" w14:textId="6C3A34E2" w:rsidR="007E7CBF" w:rsidRDefault="007E7CBF" w:rsidP="002B547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Ker je Pišek stalna stranka v trgovini ima na voljo tudi dva kupona:</w:t>
      </w:r>
    </w:p>
    <w:p w14:paraId="472AB71F" w14:textId="5281FB1D" w:rsidR="002B5479" w:rsidRDefault="007E7CBF" w:rsidP="0033082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Ob </w:t>
      </w:r>
      <w:r w:rsidR="00330822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sredah dobi najcenejši izdelek zastonj, vendar ne, če je kupil sladoled.</w:t>
      </w:r>
    </w:p>
    <w:p w14:paraId="52C89996" w14:textId="50DE1BA4" w:rsidR="00330822" w:rsidRPr="002B5479" w:rsidRDefault="00330822" w:rsidP="0033082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Ob ponedeljkih dobi 1,3 </w:t>
      </w:r>
      <w:r w:rsidRPr="007E7CBF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€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popusta na celoten nakup.</w:t>
      </w:r>
    </w:p>
    <w:p w14:paraId="6828968D" w14:textId="77777777" w:rsidR="00A457B1" w:rsidRPr="002B5479" w:rsidRDefault="00A457B1" w:rsidP="00A457B1">
      <w:pPr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Vnaprej podana koda:</w:t>
      </w:r>
    </w:p>
    <w:p w14:paraId="78247D2E" w14:textId="77777777" w:rsidR="00A457B1" w:rsidRPr="002B5479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16"/>
          <w:szCs w:val="16"/>
          <w:u w:val="single"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/</w:t>
      </w:r>
    </w:p>
    <w:p w14:paraId="2AE3455F" w14:textId="77777777" w:rsidR="00A457B1" w:rsidRPr="002B5479" w:rsidRDefault="00A457B1" w:rsidP="00A457B1">
      <w:pPr>
        <w:numPr>
          <w:ilvl w:val="0"/>
          <w:numId w:val="6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Koda rešitve</w:t>
      </w:r>
    </w:p>
    <w:p w14:paraId="6BE92A7F" w14:textId="7978DD33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lastRenderedPageBreak/>
        <w:t>znesek = 0</w:t>
      </w:r>
    </w:p>
    <w:p w14:paraId="2CCAD634" w14:textId="78837CB1" w:rsidR="001B6169" w:rsidRPr="002B5479" w:rsidRDefault="001B6169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najnizji_znesek = 100</w:t>
      </w:r>
    </w:p>
    <w:p w14:paraId="6B1033EF" w14:textId="15A911C0" w:rsidR="00A457B1" w:rsidRPr="002B5479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For </w:t>
      </w:r>
      <w:r w:rsid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izdelek</w:t>
      </w: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in seznam:</w:t>
      </w:r>
    </w:p>
    <w:p w14:paraId="67A543F2" w14:textId="50763DC7" w:rsidR="00A457B1" w:rsidRPr="002B5479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if </w:t>
      </w:r>
      <w:r w:rsid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izdelek</w:t>
      </w: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== </w:t>
      </w:r>
      <w:r w:rsid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jogurt</w:t>
      </w: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:</w:t>
      </w:r>
    </w:p>
    <w:p w14:paraId="4A2C78F3" w14:textId="1FB70835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    znesek += 1,2</w:t>
      </w:r>
    </w:p>
    <w:p w14:paraId="4BC295B8" w14:textId="59A5591A" w:rsidR="001B6169" w:rsidRDefault="001B6169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     if najnizji_znesek &gt; zneske</w:t>
      </w:r>
    </w:p>
    <w:p w14:paraId="3DA622E3" w14:textId="15251626" w:rsidR="001B6169" w:rsidRPr="002B5479" w:rsidRDefault="001B6169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          najnizji_znesek = zneske</w:t>
      </w:r>
    </w:p>
    <w:p w14:paraId="2728DA8B" w14:textId="3997EF76" w:rsidR="00A457B1" w:rsidRPr="002B5479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if </w:t>
      </w:r>
      <w:r w:rsid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izdelek</w:t>
      </w: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== </w:t>
      </w:r>
      <w:r w:rsid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krompir</w:t>
      </w: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:</w:t>
      </w:r>
    </w:p>
    <w:p w14:paraId="6554DF49" w14:textId="04B36A34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    znesek += 1,</w:t>
      </w:r>
      <w:r w:rsid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8</w:t>
      </w:r>
    </w:p>
    <w:p w14:paraId="532BA8C4" w14:textId="437B0977" w:rsidR="001B6169" w:rsidRDefault="001B6169" w:rsidP="001B616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     if najnizji_znesek &gt; zneske</w:t>
      </w:r>
    </w:p>
    <w:p w14:paraId="71FE0FE0" w14:textId="2FC4DB5D" w:rsidR="001B6169" w:rsidRDefault="001B6169" w:rsidP="001B616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          najnizji_znesek = zneske</w:t>
      </w:r>
    </w:p>
    <w:p w14:paraId="1CF92ACE" w14:textId="33367389" w:rsidR="001B6169" w:rsidRPr="002B5479" w:rsidRDefault="001B6169" w:rsidP="001B616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</w:t>
      </w: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if 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izdelek</w:t>
      </w: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== 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jabolko</w:t>
      </w: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:</w:t>
      </w:r>
    </w:p>
    <w:p w14:paraId="2FFDBB9D" w14:textId="6CDC8975" w:rsidR="001B6169" w:rsidRDefault="001B6169" w:rsidP="001B616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    znesek += 1,5</w:t>
      </w:r>
    </w:p>
    <w:p w14:paraId="7DE4541F" w14:textId="3C336650" w:rsidR="001B6169" w:rsidRDefault="001B6169" w:rsidP="001B616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     if najnizji_znesek &gt; zneske</w:t>
      </w:r>
    </w:p>
    <w:p w14:paraId="63924816" w14:textId="4ACF6621" w:rsidR="001B6169" w:rsidRPr="002B5479" w:rsidRDefault="001B6169" w:rsidP="001B616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           najnizji_znesek = zneske</w:t>
      </w:r>
    </w:p>
    <w:p w14:paraId="0406D6BB" w14:textId="77777777" w:rsidR="00A457B1" w:rsidRPr="002B5479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else:</w:t>
      </w:r>
    </w:p>
    <w:p w14:paraId="156863EE" w14:textId="6E8E3FC9" w:rsidR="00A457B1" w:rsidRPr="002B5479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    znesek += </w:t>
      </w:r>
      <w:r w:rsid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4</w:t>
      </w: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,</w:t>
      </w:r>
      <w:r w:rsid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5</w:t>
      </w:r>
    </w:p>
    <w:p w14:paraId="60CE6A70" w14:textId="6232000C" w:rsidR="00A457B1" w:rsidRDefault="00A457B1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Print (znesek)</w:t>
      </w:r>
    </w:p>
    <w:p w14:paraId="3338C5AB" w14:textId="4C893F4C" w:rsidR="001B6169" w:rsidRDefault="001B6169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If vhod == ponedeljek:</w:t>
      </w:r>
    </w:p>
    <w:p w14:paraId="5E64A939" w14:textId="756E9930" w:rsidR="001B6169" w:rsidRDefault="00A41644" w:rsidP="00A457B1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 </w:t>
      </w:r>
      <w:r w:rsid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Print(znesek – 1,3 </w:t>
      </w:r>
      <w:r w:rsidR="001B6169"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€</w:t>
      </w:r>
      <w:r w:rsid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)</w:t>
      </w:r>
    </w:p>
    <w:p w14:paraId="747D54C4" w14:textId="0F6D91A3" w:rsidR="001B6169" w:rsidRDefault="001B6169" w:rsidP="001B616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If vhod == sreda:</w:t>
      </w:r>
    </w:p>
    <w:p w14:paraId="0729E236" w14:textId="1C79ED1C" w:rsidR="001B6169" w:rsidRDefault="00A41644" w:rsidP="001B616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     </w:t>
      </w:r>
      <w:r w:rsid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Print(znesek – najnizji_znesek)</w:t>
      </w:r>
    </w:p>
    <w:p w14:paraId="1C1B0BA5" w14:textId="549A81EC" w:rsidR="001B6169" w:rsidRDefault="001B6169" w:rsidP="001B6169">
      <w:pPr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</w:p>
    <w:p w14:paraId="34A3DBE3" w14:textId="3A9C1115" w:rsidR="001B616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To je zgolj ideja rešitve Zagotovo obstaja tudi bolj elegantna rešitev </w:t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sym w:font="Wingdings" w:char="F04A"/>
      </w:r>
    </w:p>
    <w:p w14:paraId="6D2EAA57" w14:textId="77777777" w:rsidR="001B6169" w:rsidRPr="002B547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16"/>
          <w:szCs w:val="16"/>
          <w:u w:val="single" w:color="000000"/>
          <w:lang w:val="sl-SI"/>
        </w:rPr>
      </w:pPr>
    </w:p>
    <w:p w14:paraId="69D647BE" w14:textId="77777777" w:rsidR="00A457B1" w:rsidRPr="002B5479" w:rsidRDefault="00A457B1" w:rsidP="00A457B1">
      <w:pPr>
        <w:numPr>
          <w:ilvl w:val="0"/>
          <w:numId w:val="7"/>
        </w:numPr>
        <w:tabs>
          <w:tab w:val="left" w:pos="20"/>
          <w:tab w:val="left" w:pos="380"/>
        </w:tabs>
        <w:autoSpaceDE w:val="0"/>
        <w:autoSpaceDN w:val="0"/>
        <w:adjustRightInd w:val="0"/>
        <w:spacing w:after="160" w:line="259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Testni primeri</w:t>
      </w:r>
    </w:p>
    <w:p w14:paraId="3DAA9ACE" w14:textId="77777777" w:rsidR="001B6169" w:rsidRPr="001B616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Vhod</w:t>
      </w: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  <w:t>Izhod</w:t>
      </w:r>
    </w:p>
    <w:p w14:paraId="5501B3F7" w14:textId="3B06A2F2" w:rsidR="001B6169" w:rsidRPr="001B616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Jogurt, krompir, jabolka, sladoled</w:t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  <w:t>9 €</w:t>
      </w:r>
    </w:p>
    <w:p w14:paraId="3D61F07C" w14:textId="77777777" w:rsidR="001B6169" w:rsidRPr="001B616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Znesek v sredo</w:t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  <w:t>9 €</w:t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</w:p>
    <w:p w14:paraId="71539225" w14:textId="77777777" w:rsidR="001B6169" w:rsidRPr="001B616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Test 2:</w:t>
      </w:r>
    </w:p>
    <w:p w14:paraId="2E1A9220" w14:textId="77777777" w:rsidR="001B6169" w:rsidRPr="001B616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Vhod</w:t>
      </w: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ab/>
        <w:t>Izhod</w:t>
      </w:r>
    </w:p>
    <w:p w14:paraId="4C6492B1" w14:textId="77777777" w:rsidR="001B6169" w:rsidRPr="001B616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lastRenderedPageBreak/>
        <w:t>Jogurt, krompir, jabolka</w:t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  <w:t>4,5 €</w:t>
      </w:r>
    </w:p>
    <w:p w14:paraId="495C6B90" w14:textId="77777777" w:rsidR="001B6169" w:rsidRPr="001B616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Znesek v sredo</w:t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  <w:t>3,3 €</w:t>
      </w:r>
    </w:p>
    <w:p w14:paraId="7997564A" w14:textId="77777777" w:rsidR="001B6169" w:rsidRPr="001B616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</w:p>
    <w:p w14:paraId="3DD65310" w14:textId="77777777" w:rsidR="001B6169" w:rsidRPr="001B616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 xml:space="preserve">Test 3:                           </w:t>
      </w:r>
    </w:p>
    <w:p w14:paraId="623D6227" w14:textId="08A5F61C" w:rsidR="001B6169" w:rsidRPr="001B616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Jogurt, krompir, jabolka, sladoled</w:t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  <w:t>9 €</w:t>
      </w:r>
    </w:p>
    <w:p w14:paraId="67EB6E19" w14:textId="77777777" w:rsidR="001B6169" w:rsidRPr="001B616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Znesek v ponedeljek</w:t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  <w:t>7,7 €</w:t>
      </w:r>
    </w:p>
    <w:p w14:paraId="21EFC004" w14:textId="554FB825" w:rsidR="00A457B1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</w:p>
    <w:p w14:paraId="4CD186B2" w14:textId="295CC611" w:rsidR="001B6169" w:rsidRPr="001B616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 xml:space="preserve">Test </w:t>
      </w:r>
      <w:r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>4</w:t>
      </w:r>
      <w:r w:rsidRPr="001B6169"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  <w:t xml:space="preserve">:                           </w:t>
      </w:r>
    </w:p>
    <w:p w14:paraId="1D293302" w14:textId="77777777" w:rsidR="001B6169" w:rsidRPr="001B6169" w:rsidRDefault="001B6169" w:rsidP="001B6169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Jogurt, krompir, jabolka, sladoled</w:t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  <w:t>9 €</w:t>
      </w:r>
    </w:p>
    <w:p w14:paraId="05A61207" w14:textId="45A26ED6" w:rsidR="00A457B1" w:rsidRPr="002B5479" w:rsidRDefault="001B6169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Znesek v </w:t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torek</w:t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</w: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ab/>
        <w:t>9</w:t>
      </w:r>
      <w:r w:rsidRPr="001B616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 €</w:t>
      </w:r>
    </w:p>
    <w:p w14:paraId="4F0E4F57" w14:textId="77777777" w:rsidR="00A457B1" w:rsidRPr="002B5479" w:rsidRDefault="00A457B1" w:rsidP="00A457B1">
      <w:pPr>
        <w:autoSpaceDE w:val="0"/>
        <w:autoSpaceDN w:val="0"/>
        <w:adjustRightInd w:val="0"/>
        <w:spacing w:after="160" w:line="259" w:lineRule="auto"/>
        <w:rPr>
          <w:rFonts w:ascii="Calibri" w:hAnsi="Calibri" w:cs="Calibri"/>
          <w:b/>
          <w:bCs/>
          <w:color w:val="000000"/>
          <w:sz w:val="22"/>
          <w:szCs w:val="22"/>
          <w:u w:color="000000"/>
          <w:lang w:val="sl-SI"/>
        </w:rPr>
      </w:pPr>
    </w:p>
    <w:p w14:paraId="73068A4E" w14:textId="77777777" w:rsidR="00A457B1" w:rsidRPr="002B5479" w:rsidRDefault="00A457B1" w:rsidP="00A457B1">
      <w:pPr>
        <w:autoSpaceDE w:val="0"/>
        <w:autoSpaceDN w:val="0"/>
        <w:adjustRightInd w:val="0"/>
        <w:spacing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 xml:space="preserve">DODATNO: </w:t>
      </w:r>
    </w:p>
    <w:p w14:paraId="5CF4BA09" w14:textId="77777777" w:rsidR="00A457B1" w:rsidRPr="002B5479" w:rsidRDefault="00A457B1" w:rsidP="00A457B1">
      <w:pPr>
        <w:autoSpaceDE w:val="0"/>
        <w:autoSpaceDN w:val="0"/>
        <w:adjustRightInd w:val="0"/>
        <w:spacing w:line="259" w:lineRule="auto"/>
        <w:ind w:left="360"/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</w:p>
    <w:p w14:paraId="4D2C38C9" w14:textId="5660D4B3" w:rsidR="001B6169" w:rsidRDefault="00A457B1" w:rsidP="00A457B1">
      <w:pPr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 w:rsidRPr="002B5479"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Opombe sestavljavcem, priloga grafične datoteke (z informacijo o avtorju/pravicah), morebitne omejitve glede delčkov, kateri delčki naj bodo, kaj naredijo (če niso standardni), …</w:t>
      </w:r>
    </w:p>
    <w:p w14:paraId="5BCCC180" w14:textId="5928299C" w:rsidR="001B6169" w:rsidRDefault="001B6169" w:rsidP="00A457B1">
      <w:pPr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</w:p>
    <w:p w14:paraId="74D124E7" w14:textId="35D23889" w:rsidR="001B6169" w:rsidRPr="001B6169" w:rsidRDefault="001B6169" w:rsidP="00A457B1">
      <w:pPr>
        <w:rPr>
          <w:rFonts w:ascii="Calibri" w:hAnsi="Calibri" w:cs="Calibri"/>
          <w:color w:val="000000"/>
          <w:sz w:val="22"/>
          <w:szCs w:val="22"/>
          <w:u w:color="000000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u w:color="000000"/>
          <w:lang w:val="sl-SI"/>
        </w:rPr>
        <w:t>Brez opomb</w:t>
      </w:r>
    </w:p>
    <w:sectPr w:rsidR="001B6169" w:rsidRPr="001B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EFD60C4"/>
    <w:multiLevelType w:val="hybridMultilevel"/>
    <w:tmpl w:val="51DCCC58"/>
    <w:lvl w:ilvl="0" w:tplc="B3D68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74833"/>
    <w:multiLevelType w:val="hybridMultilevel"/>
    <w:tmpl w:val="5C8E16CC"/>
    <w:lvl w:ilvl="0" w:tplc="417A6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0607A"/>
    <w:multiLevelType w:val="hybridMultilevel"/>
    <w:tmpl w:val="C3948C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6525330">
    <w:abstractNumId w:val="0"/>
  </w:num>
  <w:num w:numId="2" w16cid:durableId="1875076054">
    <w:abstractNumId w:val="1"/>
  </w:num>
  <w:num w:numId="3" w16cid:durableId="7306">
    <w:abstractNumId w:val="2"/>
  </w:num>
  <w:num w:numId="4" w16cid:durableId="245963466">
    <w:abstractNumId w:val="3"/>
  </w:num>
  <w:num w:numId="5" w16cid:durableId="1905095187">
    <w:abstractNumId w:val="4"/>
  </w:num>
  <w:num w:numId="6" w16cid:durableId="1786194897">
    <w:abstractNumId w:val="5"/>
  </w:num>
  <w:num w:numId="7" w16cid:durableId="863130874">
    <w:abstractNumId w:val="6"/>
  </w:num>
  <w:num w:numId="8" w16cid:durableId="1421680460">
    <w:abstractNumId w:val="9"/>
  </w:num>
  <w:num w:numId="9" w16cid:durableId="1756780483">
    <w:abstractNumId w:val="8"/>
  </w:num>
  <w:num w:numId="10" w16cid:durableId="5274533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B1"/>
    <w:rsid w:val="0006675F"/>
    <w:rsid w:val="001B6169"/>
    <w:rsid w:val="002252AE"/>
    <w:rsid w:val="00231D99"/>
    <w:rsid w:val="002B5479"/>
    <w:rsid w:val="00330822"/>
    <w:rsid w:val="007E7CBF"/>
    <w:rsid w:val="00A23C17"/>
    <w:rsid w:val="00A41644"/>
    <w:rsid w:val="00A457B1"/>
    <w:rsid w:val="00AB7515"/>
    <w:rsid w:val="00B13565"/>
    <w:rsid w:val="00B679B9"/>
    <w:rsid w:val="00DA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B43431"/>
  <w15:chartTrackingRefBased/>
  <w15:docId w15:val="{D266C229-4938-7D43-AF13-F1214546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3">
    <w:name w:val="Grid Table 1 Light Accent 3"/>
    <w:basedOn w:val="TableNormal"/>
    <w:uiPriority w:val="46"/>
    <w:rsid w:val="00B679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B5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sek.acm.si/contents/4907-4908-1863469011148499574-1471729242231611709-1527153461868563821-1693577924978523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Jelenec, Ines</dc:creator>
  <cp:keywords/>
  <dc:description/>
  <cp:lastModifiedBy>Jelenec, Ines</cp:lastModifiedBy>
  <cp:revision>4</cp:revision>
  <dcterms:created xsi:type="dcterms:W3CDTF">2022-12-08T20:49:00Z</dcterms:created>
  <dcterms:modified xsi:type="dcterms:W3CDTF">2023-11-08T18:23:00Z</dcterms:modified>
</cp:coreProperties>
</file>